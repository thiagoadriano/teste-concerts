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Ind w:w="-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3"/>
        <w:gridCol w:w="3402"/>
        <w:gridCol w:w="3203"/>
      </w:tblGrid>
      <w:tr w:rsidR="00E04AB5" w:rsidRPr="00E04AB5" w14:paraId="6D694766" w14:textId="77777777" w:rsidTr="00E04AB5">
        <w:trPr>
          <w:cantSplit/>
          <w:trHeight w:val="962"/>
        </w:trPr>
        <w:tc>
          <w:tcPr>
            <w:tcW w:w="3993" w:type="dxa"/>
            <w:vMerge w:val="restart"/>
          </w:tcPr>
          <w:p w14:paraId="216F5002" w14:textId="77777777" w:rsidR="00E04AB5" w:rsidRPr="00E04AB5" w:rsidRDefault="00E04AB5" w:rsidP="003767CB">
            <w:pPr>
              <w:tabs>
                <w:tab w:val="left" w:pos="720"/>
              </w:tabs>
              <w:jc w:val="center"/>
            </w:pPr>
            <w:r w:rsidRPr="00E04AB5"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6E5C55CA" wp14:editId="67541367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263525</wp:posOffset>
                  </wp:positionV>
                  <wp:extent cx="2194560" cy="480695"/>
                  <wp:effectExtent l="0" t="0" r="0" b="0"/>
                  <wp:wrapNone/>
                  <wp:docPr id="2" name="Imagem 2" descr="ConcertLat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certLate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</w:tcPr>
          <w:p w14:paraId="7DA1F145" w14:textId="2AAF9810" w:rsidR="00E04AB5" w:rsidRPr="00E04AB5" w:rsidRDefault="00E04AB5" w:rsidP="003767CB">
            <w:pPr>
              <w:tabs>
                <w:tab w:val="left" w:pos="720"/>
              </w:tabs>
              <w:jc w:val="both"/>
              <w:rPr>
                <w:b/>
              </w:rPr>
            </w:pPr>
            <w:r w:rsidRPr="00E04AB5">
              <w:rPr>
                <w:b/>
              </w:rPr>
              <w:t>Título:</w:t>
            </w:r>
          </w:p>
          <w:p w14:paraId="3ED5D93C" w14:textId="77777777" w:rsidR="00A12CE7" w:rsidRDefault="00E04AB5" w:rsidP="00E04AB5">
            <w:pPr>
              <w:jc w:val="center"/>
              <w:rPr>
                <w:rFonts w:ascii="Segoe UI" w:eastAsia="Times New Roman" w:hAnsi="Segoe UI" w:cs="Segoe UI"/>
                <w:b/>
              </w:rPr>
            </w:pPr>
            <w:r w:rsidRPr="00E04AB5">
              <w:rPr>
                <w:rFonts w:ascii="Segoe UI" w:eastAsia="Times New Roman" w:hAnsi="Segoe UI" w:cs="Segoe UI"/>
                <w:b/>
              </w:rPr>
              <w:t xml:space="preserve">CHALLENGE </w:t>
            </w:r>
          </w:p>
          <w:p w14:paraId="48B1F0A2" w14:textId="4150EFAE" w:rsidR="00E04AB5" w:rsidRPr="00E04AB5" w:rsidRDefault="00A12CE7" w:rsidP="00E04AB5">
            <w:pPr>
              <w:jc w:val="center"/>
              <w:rPr>
                <w:rFonts w:ascii="Segoe UI" w:eastAsia="Times New Roman" w:hAnsi="Segoe UI" w:cs="Segoe UI"/>
                <w:b/>
              </w:rPr>
            </w:pPr>
            <w:r>
              <w:rPr>
                <w:rFonts w:ascii="Segoe UI" w:eastAsia="Times New Roman" w:hAnsi="Segoe UI" w:cs="Segoe UI"/>
                <w:b/>
              </w:rPr>
              <w:t xml:space="preserve">Pessoa Desenvolvedora </w:t>
            </w:r>
            <w:proofErr w:type="spellStart"/>
            <w:r>
              <w:rPr>
                <w:rFonts w:ascii="Segoe UI" w:eastAsia="Times New Roman" w:hAnsi="Segoe UI" w:cs="Segoe UI"/>
                <w:b/>
              </w:rPr>
              <w:t>NodeJS</w:t>
            </w:r>
            <w:proofErr w:type="spellEnd"/>
          </w:p>
        </w:tc>
      </w:tr>
      <w:tr w:rsidR="00E04AB5" w:rsidRPr="00E04AB5" w14:paraId="5727650F" w14:textId="77777777" w:rsidTr="00E04AB5">
        <w:trPr>
          <w:cantSplit/>
        </w:trPr>
        <w:tc>
          <w:tcPr>
            <w:tcW w:w="3993" w:type="dxa"/>
            <w:vMerge/>
          </w:tcPr>
          <w:p w14:paraId="7AE4F801" w14:textId="77777777" w:rsidR="00E04AB5" w:rsidRPr="00E04AB5" w:rsidRDefault="00E04AB5" w:rsidP="003767CB">
            <w:pPr>
              <w:tabs>
                <w:tab w:val="left" w:pos="720"/>
              </w:tabs>
              <w:jc w:val="both"/>
            </w:pPr>
          </w:p>
        </w:tc>
        <w:tc>
          <w:tcPr>
            <w:tcW w:w="3402" w:type="dxa"/>
          </w:tcPr>
          <w:p w14:paraId="3283549E" w14:textId="77777777" w:rsidR="00E04AB5" w:rsidRDefault="00E04AB5" w:rsidP="008850E9">
            <w:pPr>
              <w:tabs>
                <w:tab w:val="left" w:pos="720"/>
              </w:tabs>
              <w:jc w:val="both"/>
            </w:pPr>
            <w:r w:rsidRPr="00E04AB5">
              <w:t>Tempo</w:t>
            </w:r>
            <w:r w:rsidR="00A12CE7">
              <w:t xml:space="preserve"> de conclusão:</w:t>
            </w:r>
          </w:p>
          <w:p w14:paraId="7537FDBA" w14:textId="33BD59E5" w:rsidR="00A12CE7" w:rsidRPr="00E04AB5" w:rsidRDefault="00A12CE7" w:rsidP="008850E9">
            <w:pPr>
              <w:tabs>
                <w:tab w:val="left" w:pos="720"/>
              </w:tabs>
              <w:jc w:val="both"/>
            </w:pPr>
            <w:r>
              <w:t>24 horas após o início</w:t>
            </w:r>
          </w:p>
        </w:tc>
        <w:tc>
          <w:tcPr>
            <w:tcW w:w="3203" w:type="dxa"/>
          </w:tcPr>
          <w:p w14:paraId="000DC81A" w14:textId="77777777" w:rsidR="00E04AB5" w:rsidRPr="00E04AB5" w:rsidRDefault="00E04AB5" w:rsidP="003767CB">
            <w:pPr>
              <w:tabs>
                <w:tab w:val="left" w:pos="720"/>
              </w:tabs>
              <w:jc w:val="both"/>
            </w:pPr>
            <w:r w:rsidRPr="00E04AB5">
              <w:t>Data:</w:t>
            </w:r>
          </w:p>
          <w:p w14:paraId="2BC246EB" w14:textId="3678E5A2" w:rsidR="00E04AB5" w:rsidRPr="00E04AB5" w:rsidRDefault="00A12CE7" w:rsidP="003767CB">
            <w:pPr>
              <w:tabs>
                <w:tab w:val="left" w:pos="720"/>
              </w:tabs>
              <w:jc w:val="both"/>
            </w:pPr>
            <w:r>
              <w:t>26</w:t>
            </w:r>
            <w:r w:rsidR="00E04AB5" w:rsidRPr="00E04AB5">
              <w:t>/</w:t>
            </w:r>
            <w:r>
              <w:t>04/2021</w:t>
            </w:r>
          </w:p>
        </w:tc>
      </w:tr>
    </w:tbl>
    <w:p w14:paraId="1D5CE710" w14:textId="77777777" w:rsidR="00E56604" w:rsidRPr="00E04AB5" w:rsidRDefault="00E56604" w:rsidP="00E56604"/>
    <w:p w14:paraId="2DDCD8FE" w14:textId="77777777" w:rsidR="00E04AB5" w:rsidRPr="00A12CE7" w:rsidRDefault="00E04AB5" w:rsidP="00E04AB5">
      <w:pPr>
        <w:jc w:val="center"/>
        <w:rPr>
          <w:rFonts w:ascii="Arial" w:eastAsia="Times New Roman" w:hAnsi="Arial" w:cs="Arial"/>
          <w:b/>
        </w:rPr>
      </w:pPr>
    </w:p>
    <w:p w14:paraId="0C7D4CE9" w14:textId="676F787D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Você </w:t>
      </w:r>
      <w:r w:rsidR="00A12CE7">
        <w:rPr>
          <w:rFonts w:ascii="Arial" w:hAnsi="Arial" w:cs="Arial"/>
        </w:rPr>
        <w:t xml:space="preserve">está liderando tecnicamente um </w:t>
      </w:r>
      <w:proofErr w:type="spellStart"/>
      <w:r w:rsidR="00A12CE7">
        <w:rPr>
          <w:rFonts w:ascii="Arial" w:hAnsi="Arial" w:cs="Arial"/>
        </w:rPr>
        <w:t>squad</w:t>
      </w:r>
      <w:proofErr w:type="spellEnd"/>
      <w:r w:rsidR="00A12CE7">
        <w:rPr>
          <w:rFonts w:ascii="Arial" w:hAnsi="Arial" w:cs="Arial"/>
        </w:rPr>
        <w:t xml:space="preserve">, e precisa construir </w:t>
      </w:r>
      <w:r w:rsidRPr="00A12CE7">
        <w:rPr>
          <w:rFonts w:ascii="Arial" w:hAnsi="Arial" w:cs="Arial"/>
        </w:rPr>
        <w:t xml:space="preserve">uma API RESTFULL que o </w:t>
      </w:r>
      <w:r w:rsidR="00A12CE7">
        <w:rPr>
          <w:rFonts w:ascii="Arial" w:hAnsi="Arial" w:cs="Arial"/>
        </w:rPr>
        <w:t>cliente</w:t>
      </w:r>
      <w:r w:rsidRPr="00A12CE7">
        <w:rPr>
          <w:rFonts w:ascii="Arial" w:hAnsi="Arial" w:cs="Arial"/>
        </w:rPr>
        <w:t xml:space="preserve"> vai pode usar para vender aos clientes os dados emitidos por seus dispositivos diariamente.</w:t>
      </w:r>
    </w:p>
    <w:p w14:paraId="3DFC48CF" w14:textId="77777777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</w:p>
    <w:p w14:paraId="1281EF97" w14:textId="28E5500E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>Essa API RESTFULL deverá quando consultada exibir os dados para um dia especifico de consulta, o usuário poderá consultar em um determinado dia e ter como resultado</w:t>
      </w:r>
      <w:r w:rsidR="00A12CE7">
        <w:rPr>
          <w:rFonts w:ascii="Arial" w:hAnsi="Arial" w:cs="Arial"/>
        </w:rPr>
        <w:t xml:space="preserve"> uma das 4 variáveis abaixo:</w:t>
      </w:r>
    </w:p>
    <w:p w14:paraId="1DD124C9" w14:textId="77777777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</w:p>
    <w:p w14:paraId="7B7CFDF2" w14:textId="77777777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- </w:t>
      </w:r>
      <w:proofErr w:type="spellStart"/>
      <w:r w:rsidRPr="00A12CE7">
        <w:rPr>
          <w:rFonts w:ascii="Arial" w:hAnsi="Arial" w:cs="Arial"/>
        </w:rPr>
        <w:t>Meantemp</w:t>
      </w:r>
      <w:proofErr w:type="spellEnd"/>
    </w:p>
    <w:p w14:paraId="05271F55" w14:textId="77777777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- </w:t>
      </w:r>
      <w:proofErr w:type="spellStart"/>
      <w:r w:rsidRPr="00A12CE7">
        <w:rPr>
          <w:rFonts w:ascii="Arial" w:hAnsi="Arial" w:cs="Arial"/>
        </w:rPr>
        <w:t>Humidity</w:t>
      </w:r>
      <w:proofErr w:type="spellEnd"/>
    </w:p>
    <w:p w14:paraId="48E9C171" w14:textId="77777777" w:rsidR="001C3B6C" w:rsidRP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- </w:t>
      </w:r>
      <w:proofErr w:type="spellStart"/>
      <w:r w:rsidRPr="00A12CE7">
        <w:rPr>
          <w:rFonts w:ascii="Arial" w:hAnsi="Arial" w:cs="Arial"/>
        </w:rPr>
        <w:t>Wind_speed</w:t>
      </w:r>
      <w:proofErr w:type="spellEnd"/>
    </w:p>
    <w:p w14:paraId="4877EE10" w14:textId="3D997704" w:rsidR="00A12CE7" w:rsidRDefault="001C3B6C" w:rsidP="001C3B6C">
      <w:p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- </w:t>
      </w:r>
      <w:proofErr w:type="spellStart"/>
      <w:r w:rsidRPr="00A12CE7">
        <w:rPr>
          <w:rFonts w:ascii="Arial" w:hAnsi="Arial" w:cs="Arial"/>
        </w:rPr>
        <w:t>Mean</w:t>
      </w:r>
      <w:proofErr w:type="spellEnd"/>
      <w:r w:rsidRPr="00A12CE7">
        <w:rPr>
          <w:rFonts w:ascii="Arial" w:hAnsi="Arial" w:cs="Arial"/>
        </w:rPr>
        <w:t xml:space="preserve"> </w:t>
      </w:r>
      <w:proofErr w:type="spellStart"/>
      <w:r w:rsidRPr="00A12CE7">
        <w:rPr>
          <w:rFonts w:ascii="Arial" w:hAnsi="Arial" w:cs="Arial"/>
        </w:rPr>
        <w:t>presure</w:t>
      </w:r>
      <w:proofErr w:type="spellEnd"/>
    </w:p>
    <w:p w14:paraId="4377A168" w14:textId="77777777" w:rsidR="00A12CE7" w:rsidRPr="00A12CE7" w:rsidRDefault="00A12CE7" w:rsidP="001C3B6C">
      <w:pPr>
        <w:spacing w:line="259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5AE8BA7F" w14:textId="4CF6FA55" w:rsidR="008850E9" w:rsidRPr="00A12CE7" w:rsidRDefault="008850E9" w:rsidP="008850E9">
      <w:p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 xml:space="preserve"> </w:t>
      </w:r>
    </w:p>
    <w:p w14:paraId="2D47825D" w14:textId="04C0D5B1" w:rsidR="008850E9" w:rsidRPr="00A12CE7" w:rsidRDefault="008850E9" w:rsidP="008850E9">
      <w:p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 xml:space="preserve">Os requisitos </w:t>
      </w:r>
      <w:r w:rsidR="00A12CE7" w:rsidRPr="00A12CE7">
        <w:rPr>
          <w:rFonts w:ascii="Arial" w:eastAsia="Times New Roman" w:hAnsi="Arial" w:cs="Arial"/>
        </w:rPr>
        <w:t>técnicos</w:t>
      </w:r>
      <w:r w:rsidRPr="00A12CE7">
        <w:rPr>
          <w:rFonts w:ascii="Arial" w:eastAsia="Times New Roman" w:hAnsi="Arial" w:cs="Arial"/>
        </w:rPr>
        <w:t xml:space="preserve"> são:</w:t>
      </w:r>
    </w:p>
    <w:p w14:paraId="2B60F6AA" w14:textId="77777777" w:rsidR="001C3B6C" w:rsidRPr="00A12CE7" w:rsidRDefault="001C3B6C" w:rsidP="008850E9">
      <w:pPr>
        <w:jc w:val="both"/>
        <w:rPr>
          <w:rFonts w:ascii="Arial" w:eastAsia="Times New Roman" w:hAnsi="Arial" w:cs="Arial"/>
        </w:rPr>
      </w:pPr>
    </w:p>
    <w:p w14:paraId="41E3992C" w14:textId="02C88F46" w:rsidR="008850E9" w:rsidRDefault="008850E9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 xml:space="preserve">Utilizar banco de dados </w:t>
      </w:r>
      <w:proofErr w:type="spellStart"/>
      <w:r w:rsidRPr="00A12CE7">
        <w:rPr>
          <w:rFonts w:ascii="Arial" w:eastAsia="Times New Roman" w:hAnsi="Arial" w:cs="Arial"/>
        </w:rPr>
        <w:t>PosgresSQL</w:t>
      </w:r>
      <w:proofErr w:type="spellEnd"/>
      <w:r w:rsidRPr="00A12CE7">
        <w:rPr>
          <w:rFonts w:ascii="Arial" w:eastAsia="Times New Roman" w:hAnsi="Arial" w:cs="Arial"/>
        </w:rPr>
        <w:t xml:space="preserve"> para persistência</w:t>
      </w:r>
      <w:r w:rsidR="00A12CE7">
        <w:rPr>
          <w:rFonts w:ascii="Arial" w:eastAsia="Times New Roman" w:hAnsi="Arial" w:cs="Arial"/>
        </w:rPr>
        <w:t>;</w:t>
      </w:r>
    </w:p>
    <w:p w14:paraId="4735D345" w14:textId="2F05673F" w:rsidR="00A12CE7" w:rsidRPr="00A12CE7" w:rsidRDefault="00A12CE7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Utilização do </w:t>
      </w:r>
      <w:proofErr w:type="spellStart"/>
      <w:r>
        <w:rPr>
          <w:rFonts w:ascii="Arial" w:eastAsia="Times New Roman" w:hAnsi="Arial" w:cs="Arial"/>
        </w:rPr>
        <w:t>NodeJS</w:t>
      </w:r>
      <w:proofErr w:type="spellEnd"/>
      <w:r>
        <w:rPr>
          <w:rFonts w:ascii="Arial" w:eastAsia="Times New Roman" w:hAnsi="Arial" w:cs="Arial"/>
        </w:rPr>
        <w:t xml:space="preserve"> para o desenvolvimento;</w:t>
      </w:r>
    </w:p>
    <w:p w14:paraId="5377F66A" w14:textId="632D1179" w:rsidR="008850E9" w:rsidRPr="00A12CE7" w:rsidRDefault="008850E9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 xml:space="preserve">A criação do banco de dados deve ser feita através de </w:t>
      </w:r>
      <w:proofErr w:type="spellStart"/>
      <w:r w:rsidRPr="00A12CE7">
        <w:rPr>
          <w:rFonts w:ascii="Arial" w:eastAsia="Times New Roman" w:hAnsi="Arial" w:cs="Arial"/>
        </w:rPr>
        <w:t>migrations</w:t>
      </w:r>
      <w:proofErr w:type="spellEnd"/>
      <w:r w:rsidR="00A12CE7">
        <w:rPr>
          <w:rFonts w:ascii="Arial" w:eastAsia="Times New Roman" w:hAnsi="Arial" w:cs="Arial"/>
        </w:rPr>
        <w:t>;</w:t>
      </w:r>
    </w:p>
    <w:p w14:paraId="3C351AA6" w14:textId="53042CC5" w:rsidR="008850E9" w:rsidRPr="00A12CE7" w:rsidRDefault="008850E9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>Deve possuir documentação utilizando Swagger</w:t>
      </w:r>
      <w:r w:rsidR="00A12CE7">
        <w:rPr>
          <w:rFonts w:ascii="Arial" w:eastAsia="Times New Roman" w:hAnsi="Arial" w:cs="Arial"/>
        </w:rPr>
        <w:t>;</w:t>
      </w:r>
    </w:p>
    <w:p w14:paraId="2C39E992" w14:textId="3883BEAF" w:rsidR="00A12CE7" w:rsidRPr="00A12CE7" w:rsidRDefault="008850E9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>Todo o código deverá ser publicado em um repositório público do GitHub</w:t>
      </w:r>
      <w:r w:rsidR="00A12CE7">
        <w:rPr>
          <w:rFonts w:ascii="Arial" w:eastAsia="Times New Roman" w:hAnsi="Arial" w:cs="Arial"/>
        </w:rPr>
        <w:t>;</w:t>
      </w:r>
    </w:p>
    <w:p w14:paraId="2C79828E" w14:textId="410D088D" w:rsidR="00A12CE7" w:rsidRPr="00A12CE7" w:rsidRDefault="00A12CE7" w:rsidP="00A12CE7">
      <w:pPr>
        <w:pStyle w:val="PargrafodaLista"/>
        <w:numPr>
          <w:ilvl w:val="0"/>
          <w:numId w:val="3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Você devera baixar a base de dados para a criação do Banco de Dados no seguinte link: </w:t>
      </w:r>
      <w:r w:rsidRPr="00A12CE7">
        <w:rPr>
          <w:rFonts w:ascii="Arial" w:eastAsia="Times New Roman" w:hAnsi="Arial" w:cs="Arial"/>
        </w:rPr>
        <w:t>https://www.kaggle.com/sumanthvrao/daily-climate-time-series-data</w:t>
      </w:r>
    </w:p>
    <w:p w14:paraId="730CF70C" w14:textId="77777777" w:rsidR="00A12CE7" w:rsidRDefault="00A12CE7" w:rsidP="001C3B6C">
      <w:pPr>
        <w:jc w:val="both"/>
        <w:rPr>
          <w:rFonts w:ascii="Arial" w:eastAsia="Times New Roman" w:hAnsi="Arial" w:cs="Arial"/>
        </w:rPr>
      </w:pPr>
    </w:p>
    <w:p w14:paraId="6E7A9950" w14:textId="55904ED6" w:rsidR="00195647" w:rsidRDefault="008850E9" w:rsidP="001C3B6C">
      <w:pPr>
        <w:jc w:val="both"/>
        <w:rPr>
          <w:rFonts w:ascii="Arial" w:eastAsia="Times New Roman" w:hAnsi="Arial" w:cs="Arial"/>
        </w:rPr>
      </w:pPr>
      <w:r w:rsidRPr="00A12CE7">
        <w:rPr>
          <w:rFonts w:ascii="Arial" w:eastAsia="Times New Roman" w:hAnsi="Arial" w:cs="Arial"/>
        </w:rPr>
        <w:t xml:space="preserve"> </w:t>
      </w:r>
      <w:r w:rsidR="00A12CE7">
        <w:rPr>
          <w:rFonts w:ascii="Arial" w:eastAsia="Times New Roman" w:hAnsi="Arial" w:cs="Arial"/>
        </w:rPr>
        <w:t>Requisitos técnicos extras</w:t>
      </w:r>
    </w:p>
    <w:p w14:paraId="3364DAB9" w14:textId="77777777" w:rsidR="00A12CE7" w:rsidRPr="00A12CE7" w:rsidRDefault="00A12CE7" w:rsidP="001C3B6C">
      <w:pPr>
        <w:jc w:val="both"/>
        <w:rPr>
          <w:rFonts w:ascii="Arial" w:eastAsia="Times New Roman" w:hAnsi="Arial" w:cs="Arial"/>
        </w:rPr>
      </w:pPr>
    </w:p>
    <w:p w14:paraId="7513A940" w14:textId="77777777" w:rsidR="00A12CE7" w:rsidRPr="00A12CE7" w:rsidRDefault="00195647" w:rsidP="00A12CE7">
      <w:pPr>
        <w:pStyle w:val="PargrafodaLista"/>
        <w:numPr>
          <w:ilvl w:val="0"/>
          <w:numId w:val="30"/>
        </w:num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Deverá ser criado um Banco de Dados utilizando uma instancia de PostgreSQL no </w:t>
      </w:r>
      <w:proofErr w:type="spellStart"/>
      <w:r w:rsidRPr="00A12CE7">
        <w:rPr>
          <w:rFonts w:ascii="Arial" w:hAnsi="Arial" w:cs="Arial"/>
        </w:rPr>
        <w:t>Amazon</w:t>
      </w:r>
      <w:proofErr w:type="spellEnd"/>
      <w:r w:rsidRPr="00A12CE7">
        <w:rPr>
          <w:rFonts w:ascii="Arial" w:hAnsi="Arial" w:cs="Arial"/>
        </w:rPr>
        <w:t xml:space="preserve"> RDS.</w:t>
      </w:r>
    </w:p>
    <w:p w14:paraId="293C455C" w14:textId="29BE23E7" w:rsidR="00A12CE7" w:rsidRPr="00A12CE7" w:rsidRDefault="00195647" w:rsidP="00A12CE7">
      <w:pPr>
        <w:pStyle w:val="PargrafodaLista"/>
        <w:numPr>
          <w:ilvl w:val="0"/>
          <w:numId w:val="30"/>
        </w:numPr>
        <w:spacing w:line="259" w:lineRule="auto"/>
        <w:jc w:val="both"/>
        <w:rPr>
          <w:rFonts w:ascii="Arial" w:hAnsi="Arial" w:cs="Arial"/>
        </w:rPr>
      </w:pPr>
      <w:r w:rsidRPr="00A12CE7">
        <w:rPr>
          <w:rFonts w:ascii="Arial" w:hAnsi="Arial" w:cs="Arial"/>
        </w:rPr>
        <w:t xml:space="preserve">Subir a API </w:t>
      </w:r>
      <w:r w:rsidR="00031CF6" w:rsidRPr="00A12CE7">
        <w:rPr>
          <w:rFonts w:ascii="Arial" w:hAnsi="Arial" w:cs="Arial"/>
        </w:rPr>
        <w:t xml:space="preserve">de clima / tempo </w:t>
      </w:r>
      <w:r w:rsidRPr="00A12CE7">
        <w:rPr>
          <w:rFonts w:ascii="Arial" w:hAnsi="Arial" w:cs="Arial"/>
        </w:rPr>
        <w:t>para a AWS (Lambda + API Gateway</w:t>
      </w:r>
      <w:r w:rsidR="00A12CE7">
        <w:rPr>
          <w:rFonts w:ascii="Arial" w:hAnsi="Arial" w:cs="Arial"/>
        </w:rPr>
        <w:t xml:space="preserve"> ou EC2 ou </w:t>
      </w:r>
      <w:proofErr w:type="spellStart"/>
      <w:r w:rsidR="00A12CE7">
        <w:rPr>
          <w:rFonts w:ascii="Arial" w:hAnsi="Arial" w:cs="Arial"/>
        </w:rPr>
        <w:t>Elastic</w:t>
      </w:r>
      <w:proofErr w:type="spellEnd"/>
      <w:r w:rsidR="00A12CE7">
        <w:rPr>
          <w:rFonts w:ascii="Arial" w:hAnsi="Arial" w:cs="Arial"/>
        </w:rPr>
        <w:t xml:space="preserve"> </w:t>
      </w:r>
      <w:proofErr w:type="spellStart"/>
      <w:r w:rsidR="00A12CE7">
        <w:rPr>
          <w:rFonts w:ascii="Arial" w:hAnsi="Arial" w:cs="Arial"/>
        </w:rPr>
        <w:t>Beanstalk</w:t>
      </w:r>
      <w:proofErr w:type="spellEnd"/>
      <w:r w:rsidRPr="00A12CE7">
        <w:rPr>
          <w:rFonts w:ascii="Arial" w:hAnsi="Arial" w:cs="Arial"/>
        </w:rPr>
        <w:t>);</w:t>
      </w:r>
    </w:p>
    <w:p w14:paraId="3571EB4A" w14:textId="3137112C" w:rsidR="00195647" w:rsidRPr="00A12CE7" w:rsidRDefault="00195647" w:rsidP="00A12CE7">
      <w:pPr>
        <w:spacing w:line="259" w:lineRule="auto"/>
        <w:ind w:left="360"/>
        <w:jc w:val="both"/>
        <w:rPr>
          <w:rFonts w:ascii="Arial" w:hAnsi="Arial" w:cs="Arial"/>
        </w:rPr>
      </w:pPr>
    </w:p>
    <w:sectPr w:rsidR="00195647" w:rsidRPr="00A12CE7" w:rsidSect="00264E46">
      <w:footerReference w:type="default" r:id="rId12"/>
      <w:pgSz w:w="11906" w:h="16838"/>
      <w:pgMar w:top="1134" w:right="1134" w:bottom="1134" w:left="1134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B7143" w14:textId="77777777" w:rsidR="00B93B03" w:rsidRDefault="00B93B03" w:rsidP="00075BFF">
      <w:r>
        <w:separator/>
      </w:r>
    </w:p>
  </w:endnote>
  <w:endnote w:type="continuationSeparator" w:id="0">
    <w:p w14:paraId="3A9A930C" w14:textId="77777777" w:rsidR="00B93B03" w:rsidRDefault="00B93B03" w:rsidP="0007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AE498" w14:textId="77777777" w:rsidR="0078016F" w:rsidRPr="00D20007" w:rsidRDefault="0078016F" w:rsidP="00075BFF">
    <w:pPr>
      <w:pStyle w:val="Rodap"/>
      <w:jc w:val="center"/>
      <w:rPr>
        <w:b/>
        <w:sz w:val="16"/>
        <w:szCs w:val="16"/>
      </w:rPr>
    </w:pPr>
    <w:r w:rsidRPr="00D20007">
      <w:rPr>
        <w:b/>
        <w:sz w:val="16"/>
        <w:szCs w:val="16"/>
      </w:rPr>
      <w:t>CONCERT TECHNOLOGIES | CNPJ: 04.732.840/0002-80</w:t>
    </w:r>
  </w:p>
  <w:p w14:paraId="47807BF3" w14:textId="77777777" w:rsidR="0078016F" w:rsidRPr="00D20007" w:rsidRDefault="0078016F" w:rsidP="00075BFF">
    <w:pPr>
      <w:pStyle w:val="Rodap"/>
      <w:jc w:val="center"/>
      <w:rPr>
        <w:sz w:val="16"/>
        <w:szCs w:val="16"/>
      </w:rPr>
    </w:pPr>
    <w:r w:rsidRPr="00D20007">
      <w:rPr>
        <w:sz w:val="16"/>
        <w:szCs w:val="16"/>
      </w:rPr>
      <w:t>Rua Antônio de Albuquerque, 759 – Funcionários.</w:t>
    </w:r>
  </w:p>
  <w:p w14:paraId="2720064D" w14:textId="77777777" w:rsidR="0078016F" w:rsidRPr="00D20007" w:rsidRDefault="0078016F" w:rsidP="00075BFF">
    <w:pPr>
      <w:pStyle w:val="Rodap"/>
      <w:jc w:val="center"/>
      <w:rPr>
        <w:sz w:val="16"/>
        <w:szCs w:val="16"/>
      </w:rPr>
    </w:pPr>
    <w:r w:rsidRPr="00D20007">
      <w:rPr>
        <w:sz w:val="16"/>
        <w:szCs w:val="16"/>
      </w:rPr>
      <w:t>CEP.: 30.112-010 | Belo Horizonte (MG)</w:t>
    </w:r>
    <w:r>
      <w:rPr>
        <w:sz w:val="16"/>
        <w:szCs w:val="16"/>
      </w:rPr>
      <w:t xml:space="preserve"> – Tel.: (31) 3194-0741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5540" w14:textId="77777777" w:rsidR="00B93B03" w:rsidRDefault="00B93B03" w:rsidP="00075BFF">
      <w:r>
        <w:separator/>
      </w:r>
    </w:p>
  </w:footnote>
  <w:footnote w:type="continuationSeparator" w:id="0">
    <w:p w14:paraId="132578E1" w14:textId="77777777" w:rsidR="00B93B03" w:rsidRDefault="00B93B03" w:rsidP="0007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 w15:restartNumberingAfterBreak="0">
    <w:nsid w:val="00000006"/>
    <w:multiLevelType w:val="multilevel"/>
    <w:tmpl w:val="D660CA4E"/>
    <w:name w:val="WW8Num6"/>
    <w:lvl w:ilvl="0">
      <w:start w:val="1"/>
      <w:numFmt w:val="decimal"/>
      <w:suff w:val="nothing"/>
      <w:lvlText w:val="%1."/>
      <w:lvlJc w:val="left"/>
      <w:pPr>
        <w:ind w:left="420" w:hanging="42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suff w:val="nothing"/>
      <w:lvlText w:val=""/>
      <w:lvlJc w:val="left"/>
      <w:pPr>
        <w:ind w:left="114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6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3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0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7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5" w15:restartNumberingAfterBreak="0">
    <w:nsid w:val="099D01A4"/>
    <w:multiLevelType w:val="hybridMultilevel"/>
    <w:tmpl w:val="1D54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C7D76"/>
    <w:multiLevelType w:val="hybridMultilevel"/>
    <w:tmpl w:val="9B105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63BB8"/>
    <w:multiLevelType w:val="hybridMultilevel"/>
    <w:tmpl w:val="884415E2"/>
    <w:lvl w:ilvl="0" w:tplc="25243F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642C"/>
    <w:multiLevelType w:val="hybridMultilevel"/>
    <w:tmpl w:val="8B70B8C0"/>
    <w:lvl w:ilvl="0" w:tplc="25243FD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652D21"/>
    <w:multiLevelType w:val="hybridMultilevel"/>
    <w:tmpl w:val="1F764F16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677DCF"/>
    <w:multiLevelType w:val="hybridMultilevel"/>
    <w:tmpl w:val="627A5B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D2C40"/>
    <w:multiLevelType w:val="hybridMultilevel"/>
    <w:tmpl w:val="B68EF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46CBD"/>
    <w:multiLevelType w:val="hybridMultilevel"/>
    <w:tmpl w:val="1BEC70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4B6035"/>
    <w:multiLevelType w:val="hybridMultilevel"/>
    <w:tmpl w:val="076400C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613A1"/>
    <w:multiLevelType w:val="hybridMultilevel"/>
    <w:tmpl w:val="3D263DF8"/>
    <w:lvl w:ilvl="0" w:tplc="F9F4B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BF0BA9"/>
    <w:multiLevelType w:val="hybridMultilevel"/>
    <w:tmpl w:val="ED8A5BBE"/>
    <w:lvl w:ilvl="0" w:tplc="25243F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4713F"/>
    <w:multiLevelType w:val="multilevel"/>
    <w:tmpl w:val="7B7E03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99C5380"/>
    <w:multiLevelType w:val="hybridMultilevel"/>
    <w:tmpl w:val="8F507F84"/>
    <w:lvl w:ilvl="0" w:tplc="0712B9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D47A9"/>
    <w:multiLevelType w:val="hybridMultilevel"/>
    <w:tmpl w:val="FC72541A"/>
    <w:lvl w:ilvl="0" w:tplc="D7964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61535"/>
    <w:multiLevelType w:val="hybridMultilevel"/>
    <w:tmpl w:val="948EA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07B27"/>
    <w:multiLevelType w:val="hybridMultilevel"/>
    <w:tmpl w:val="7E24C306"/>
    <w:lvl w:ilvl="0" w:tplc="DF82F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5C5608"/>
    <w:multiLevelType w:val="hybridMultilevel"/>
    <w:tmpl w:val="85FA472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3F62"/>
    <w:multiLevelType w:val="hybridMultilevel"/>
    <w:tmpl w:val="974A806E"/>
    <w:lvl w:ilvl="0" w:tplc="1D10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C501F"/>
    <w:multiLevelType w:val="hybridMultilevel"/>
    <w:tmpl w:val="E8582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E07C9"/>
    <w:multiLevelType w:val="hybridMultilevel"/>
    <w:tmpl w:val="EFC86968"/>
    <w:lvl w:ilvl="0" w:tplc="9842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F7ECC"/>
    <w:multiLevelType w:val="hybridMultilevel"/>
    <w:tmpl w:val="5B786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94775"/>
    <w:multiLevelType w:val="hybridMultilevel"/>
    <w:tmpl w:val="F0D4A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54122"/>
    <w:multiLevelType w:val="hybridMultilevel"/>
    <w:tmpl w:val="EE908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5731A"/>
    <w:multiLevelType w:val="hybridMultilevel"/>
    <w:tmpl w:val="4B08F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E86822"/>
    <w:multiLevelType w:val="multilevel"/>
    <w:tmpl w:val="7B7E03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97E3802"/>
    <w:multiLevelType w:val="hybridMultilevel"/>
    <w:tmpl w:val="D368C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10"/>
  </w:num>
  <w:num w:numId="5">
    <w:abstractNumId w:val="21"/>
  </w:num>
  <w:num w:numId="6">
    <w:abstractNumId w:val="13"/>
  </w:num>
  <w:num w:numId="7">
    <w:abstractNumId w:val="16"/>
  </w:num>
  <w:num w:numId="8">
    <w:abstractNumId w:val="2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8"/>
  </w:num>
  <w:num w:numId="18">
    <w:abstractNumId w:val="7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9"/>
  </w:num>
  <w:num w:numId="22">
    <w:abstractNumId w:val="17"/>
  </w:num>
  <w:num w:numId="23">
    <w:abstractNumId w:val="22"/>
  </w:num>
  <w:num w:numId="24">
    <w:abstractNumId w:val="20"/>
  </w:num>
  <w:num w:numId="25">
    <w:abstractNumId w:val="14"/>
  </w:num>
  <w:num w:numId="26">
    <w:abstractNumId w:val="26"/>
  </w:num>
  <w:num w:numId="27">
    <w:abstractNumId w:val="6"/>
  </w:num>
  <w:num w:numId="28">
    <w:abstractNumId w:val="11"/>
  </w:num>
  <w:num w:numId="29">
    <w:abstractNumId w:val="5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FF"/>
    <w:rsid w:val="000055B6"/>
    <w:rsid w:val="00010800"/>
    <w:rsid w:val="00031CF6"/>
    <w:rsid w:val="00040148"/>
    <w:rsid w:val="0004056B"/>
    <w:rsid w:val="0005229E"/>
    <w:rsid w:val="00075BFF"/>
    <w:rsid w:val="00077ACC"/>
    <w:rsid w:val="00094F14"/>
    <w:rsid w:val="00095FA3"/>
    <w:rsid w:val="000D19C0"/>
    <w:rsid w:val="000D5C8E"/>
    <w:rsid w:val="001014F2"/>
    <w:rsid w:val="00107431"/>
    <w:rsid w:val="00117E7F"/>
    <w:rsid w:val="00142616"/>
    <w:rsid w:val="00153376"/>
    <w:rsid w:val="00161401"/>
    <w:rsid w:val="001955FD"/>
    <w:rsid w:val="00195647"/>
    <w:rsid w:val="001A76D7"/>
    <w:rsid w:val="001C00CC"/>
    <w:rsid w:val="001C2AD3"/>
    <w:rsid w:val="001C3B6C"/>
    <w:rsid w:val="001D3D8A"/>
    <w:rsid w:val="001D3EFF"/>
    <w:rsid w:val="001F6714"/>
    <w:rsid w:val="002269FF"/>
    <w:rsid w:val="00264E46"/>
    <w:rsid w:val="00266106"/>
    <w:rsid w:val="00277F4B"/>
    <w:rsid w:val="00280A72"/>
    <w:rsid w:val="002836DB"/>
    <w:rsid w:val="0029130B"/>
    <w:rsid w:val="002955BC"/>
    <w:rsid w:val="002D4915"/>
    <w:rsid w:val="002D4D99"/>
    <w:rsid w:val="002E0A7F"/>
    <w:rsid w:val="002E4F43"/>
    <w:rsid w:val="00343D0A"/>
    <w:rsid w:val="00350F59"/>
    <w:rsid w:val="003713CF"/>
    <w:rsid w:val="00376329"/>
    <w:rsid w:val="003767CB"/>
    <w:rsid w:val="003A49DD"/>
    <w:rsid w:val="003F50AF"/>
    <w:rsid w:val="0040431F"/>
    <w:rsid w:val="00410297"/>
    <w:rsid w:val="00410BDD"/>
    <w:rsid w:val="00480360"/>
    <w:rsid w:val="004A1F2D"/>
    <w:rsid w:val="004D28CF"/>
    <w:rsid w:val="00517514"/>
    <w:rsid w:val="00532A8C"/>
    <w:rsid w:val="00573A0D"/>
    <w:rsid w:val="005878B5"/>
    <w:rsid w:val="00587FD4"/>
    <w:rsid w:val="00592DEE"/>
    <w:rsid w:val="005C1906"/>
    <w:rsid w:val="005C78DC"/>
    <w:rsid w:val="005D7F33"/>
    <w:rsid w:val="005F752A"/>
    <w:rsid w:val="006051A4"/>
    <w:rsid w:val="006070A9"/>
    <w:rsid w:val="00616D2D"/>
    <w:rsid w:val="00654BBD"/>
    <w:rsid w:val="00656D66"/>
    <w:rsid w:val="00673230"/>
    <w:rsid w:val="00687147"/>
    <w:rsid w:val="006A3E59"/>
    <w:rsid w:val="006C06D5"/>
    <w:rsid w:val="006D60A7"/>
    <w:rsid w:val="00705D5F"/>
    <w:rsid w:val="00723192"/>
    <w:rsid w:val="00723C81"/>
    <w:rsid w:val="007311D9"/>
    <w:rsid w:val="00740EDE"/>
    <w:rsid w:val="0078016F"/>
    <w:rsid w:val="0079698A"/>
    <w:rsid w:val="00797929"/>
    <w:rsid w:val="007A0DC6"/>
    <w:rsid w:val="007B298F"/>
    <w:rsid w:val="007B6757"/>
    <w:rsid w:val="007D38BA"/>
    <w:rsid w:val="007D69A7"/>
    <w:rsid w:val="007E55A5"/>
    <w:rsid w:val="007F1CD7"/>
    <w:rsid w:val="007F2644"/>
    <w:rsid w:val="008029DD"/>
    <w:rsid w:val="00823C96"/>
    <w:rsid w:val="00832868"/>
    <w:rsid w:val="008358BB"/>
    <w:rsid w:val="00842BF4"/>
    <w:rsid w:val="00863325"/>
    <w:rsid w:val="00876FD1"/>
    <w:rsid w:val="00882151"/>
    <w:rsid w:val="008850E9"/>
    <w:rsid w:val="00892E4A"/>
    <w:rsid w:val="008A1B1F"/>
    <w:rsid w:val="008B2A0F"/>
    <w:rsid w:val="00904F0E"/>
    <w:rsid w:val="00922F7E"/>
    <w:rsid w:val="00942B52"/>
    <w:rsid w:val="00953FF0"/>
    <w:rsid w:val="0095580F"/>
    <w:rsid w:val="00956E1F"/>
    <w:rsid w:val="00960C3F"/>
    <w:rsid w:val="009A3075"/>
    <w:rsid w:val="009E07D7"/>
    <w:rsid w:val="009E19C8"/>
    <w:rsid w:val="009F2D7B"/>
    <w:rsid w:val="00A054C0"/>
    <w:rsid w:val="00A12CE7"/>
    <w:rsid w:val="00A452D4"/>
    <w:rsid w:val="00A7420D"/>
    <w:rsid w:val="00A749FD"/>
    <w:rsid w:val="00AB6719"/>
    <w:rsid w:val="00AD2AE6"/>
    <w:rsid w:val="00AD5E46"/>
    <w:rsid w:val="00AE4C81"/>
    <w:rsid w:val="00AF0F0E"/>
    <w:rsid w:val="00B01843"/>
    <w:rsid w:val="00B05FD3"/>
    <w:rsid w:val="00B1236F"/>
    <w:rsid w:val="00B23717"/>
    <w:rsid w:val="00B2535E"/>
    <w:rsid w:val="00B25DA2"/>
    <w:rsid w:val="00B64923"/>
    <w:rsid w:val="00B93B03"/>
    <w:rsid w:val="00BC30E0"/>
    <w:rsid w:val="00BE3423"/>
    <w:rsid w:val="00BF6903"/>
    <w:rsid w:val="00C27194"/>
    <w:rsid w:val="00C27560"/>
    <w:rsid w:val="00C726A9"/>
    <w:rsid w:val="00C75EA9"/>
    <w:rsid w:val="00C766D7"/>
    <w:rsid w:val="00C84D59"/>
    <w:rsid w:val="00C97642"/>
    <w:rsid w:val="00CA1830"/>
    <w:rsid w:val="00CA5926"/>
    <w:rsid w:val="00CB6E4B"/>
    <w:rsid w:val="00CE44A6"/>
    <w:rsid w:val="00CF1298"/>
    <w:rsid w:val="00CF247E"/>
    <w:rsid w:val="00D135D8"/>
    <w:rsid w:val="00D13D22"/>
    <w:rsid w:val="00D20007"/>
    <w:rsid w:val="00D3607B"/>
    <w:rsid w:val="00D4354D"/>
    <w:rsid w:val="00D47FC0"/>
    <w:rsid w:val="00D5010F"/>
    <w:rsid w:val="00D5632F"/>
    <w:rsid w:val="00D67974"/>
    <w:rsid w:val="00D9448A"/>
    <w:rsid w:val="00D97AF6"/>
    <w:rsid w:val="00D97F36"/>
    <w:rsid w:val="00DA0389"/>
    <w:rsid w:val="00DC17A8"/>
    <w:rsid w:val="00DE0A97"/>
    <w:rsid w:val="00DE1452"/>
    <w:rsid w:val="00DE6250"/>
    <w:rsid w:val="00DF432E"/>
    <w:rsid w:val="00E04AB5"/>
    <w:rsid w:val="00E12A6D"/>
    <w:rsid w:val="00E37C56"/>
    <w:rsid w:val="00E41E92"/>
    <w:rsid w:val="00E54CFD"/>
    <w:rsid w:val="00E565DA"/>
    <w:rsid w:val="00E56604"/>
    <w:rsid w:val="00E6162E"/>
    <w:rsid w:val="00E618FC"/>
    <w:rsid w:val="00E70915"/>
    <w:rsid w:val="00E81BBD"/>
    <w:rsid w:val="00EB3835"/>
    <w:rsid w:val="00ED6726"/>
    <w:rsid w:val="00EF2CE4"/>
    <w:rsid w:val="00F175E4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D23AA7"/>
  <w15:docId w15:val="{C8FDF455-E4CB-47CF-8379-275992F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8B5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2BF4"/>
    <w:pPr>
      <w:keepNext/>
      <w:outlineLvl w:val="0"/>
    </w:pPr>
    <w:rPr>
      <w:rFonts w:eastAsia="Times New Roman"/>
      <w:i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3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3C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6E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5BFF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075BFF"/>
  </w:style>
  <w:style w:type="paragraph" w:styleId="Rodap">
    <w:name w:val="footer"/>
    <w:basedOn w:val="Normal"/>
    <w:link w:val="RodapChar"/>
    <w:uiPriority w:val="99"/>
    <w:unhideWhenUsed/>
    <w:rsid w:val="00075BFF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75BFF"/>
  </w:style>
  <w:style w:type="paragraph" w:styleId="PargrafodaLista">
    <w:name w:val="List Paragraph"/>
    <w:basedOn w:val="Normal"/>
    <w:uiPriority w:val="34"/>
    <w:qFormat/>
    <w:rsid w:val="00075BF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c1bdb5d98-dcd4-468b-91e2-74743939105c-2">
    <w:name w:val="fc1bdb5d98-dcd4-468b-91e2-74743939105c-2"/>
    <w:basedOn w:val="Fontepargpadro"/>
    <w:rsid w:val="00EB3835"/>
  </w:style>
  <w:style w:type="character" w:customStyle="1" w:styleId="Ttulo1Char">
    <w:name w:val="Título 1 Char"/>
    <w:basedOn w:val="Fontepargpadro"/>
    <w:link w:val="Ttulo1"/>
    <w:rsid w:val="00842BF4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paragraph" w:customStyle="1" w:styleId="Textopadro1">
    <w:name w:val="Texto padrão:1"/>
    <w:basedOn w:val="Normal"/>
    <w:rsid w:val="00842BF4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BF4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BF4"/>
    <w:rPr>
      <w:rFonts w:ascii="Tahoma" w:hAnsi="Tahoma" w:cs="Tahoma"/>
      <w:sz w:val="16"/>
      <w:szCs w:val="16"/>
    </w:rPr>
  </w:style>
  <w:style w:type="character" w:customStyle="1" w:styleId="Fontepargpadro2">
    <w:name w:val="Fonte parág. padrão2"/>
    <w:semiHidden/>
    <w:rsid w:val="00F82A87"/>
    <w:rPr>
      <w:color w:val="000000"/>
      <w:spacing w:val="0"/>
      <w:sz w:val="24"/>
    </w:rPr>
  </w:style>
  <w:style w:type="paragraph" w:customStyle="1" w:styleId="Textopadro">
    <w:name w:val="Texto padrão"/>
    <w:basedOn w:val="Normal"/>
    <w:rsid w:val="00F82A87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F82A87"/>
    <w:rPr>
      <w:color w:val="0000FF" w:themeColor="hyperlink"/>
      <w:u w:val="single"/>
    </w:rPr>
  </w:style>
  <w:style w:type="paragraph" w:styleId="Recuodecorpodetexto">
    <w:name w:val="Body Text Indent"/>
    <w:basedOn w:val="Normal"/>
    <w:link w:val="RecuodecorpodetextoChar"/>
    <w:rsid w:val="006070A9"/>
    <w:pPr>
      <w:spacing w:after="120"/>
      <w:ind w:left="283"/>
    </w:pPr>
    <w:rPr>
      <w:rFonts w:eastAsia="Times New Roman"/>
    </w:rPr>
  </w:style>
  <w:style w:type="character" w:customStyle="1" w:styleId="RecuodecorpodetextoChar">
    <w:name w:val="Recuo de corpo de texto Char"/>
    <w:basedOn w:val="Fontepargpadro"/>
    <w:link w:val="Recuodecorpodetexto"/>
    <w:rsid w:val="006070A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6E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56E1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56E1F"/>
    <w:rPr>
      <w:rFonts w:ascii="Times New Roman" w:hAnsi="Times New Roman" w:cs="Times New Roman"/>
      <w:sz w:val="24"/>
      <w:szCs w:val="24"/>
      <w:lang w:eastAsia="pt-BR"/>
    </w:rPr>
  </w:style>
  <w:style w:type="paragraph" w:customStyle="1" w:styleId="EstiloJustificado1">
    <w:name w:val="Estilo Justificado1"/>
    <w:basedOn w:val="Normal"/>
    <w:autoRedefine/>
    <w:rsid w:val="00956E1F"/>
    <w:pPr>
      <w:jc w:val="both"/>
    </w:pPr>
    <w:rPr>
      <w:rFonts w:ascii="Arial" w:eastAsia="Times New Roman" w:hAnsi="Arial"/>
      <w:color w:val="000000"/>
      <w:szCs w:val="20"/>
    </w:rPr>
  </w:style>
  <w:style w:type="paragraph" w:customStyle="1" w:styleId="WW-Corpodetexto3">
    <w:name w:val="WW-Corpo de texto 3"/>
    <w:basedOn w:val="Normal"/>
    <w:rsid w:val="00723192"/>
    <w:pPr>
      <w:suppressAutoHyphens/>
      <w:jc w:val="both"/>
    </w:pPr>
    <w:rPr>
      <w:rFonts w:eastAsia="Times New Roman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3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3C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customStyle="1" w:styleId="Normal6">
    <w:name w:val="Normal 6"/>
    <w:basedOn w:val="Normal"/>
    <w:rsid w:val="00723C81"/>
    <w:pPr>
      <w:keepLines/>
      <w:spacing w:before="120"/>
      <w:jc w:val="both"/>
      <w:outlineLvl w:val="5"/>
    </w:pPr>
    <w:rPr>
      <w:rFonts w:ascii="Arial" w:eastAsia="Times New Roman" w:hAnsi="Arial"/>
      <w:spacing w:val="10"/>
      <w:sz w:val="18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unhideWhenUsed/>
    <w:rsid w:val="0004014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040148"/>
    <w:rPr>
      <w:rFonts w:ascii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4014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40148"/>
    <w:rPr>
      <w:rFonts w:ascii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040148"/>
    <w:rPr>
      <w:rFonts w:ascii="Arial" w:eastAsia="Times New Roman" w:hAnsi="Arial" w:cs="Arial"/>
      <w:sz w:val="20"/>
      <w:szCs w:val="20"/>
      <w:lang w:eastAsia="ja-JP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40148"/>
    <w:rPr>
      <w:rFonts w:ascii="Arial" w:eastAsia="Times New Roman" w:hAnsi="Arial" w:cs="Arial"/>
      <w:sz w:val="20"/>
      <w:szCs w:val="20"/>
      <w:lang w:eastAsia="ja-JP"/>
    </w:rPr>
  </w:style>
  <w:style w:type="character" w:styleId="Refdenotaderodap">
    <w:name w:val="footnote reference"/>
    <w:basedOn w:val="Fontepargpadro"/>
    <w:semiHidden/>
    <w:rsid w:val="00040148"/>
    <w:rPr>
      <w:vertAlign w:val="superscript"/>
    </w:rPr>
  </w:style>
  <w:style w:type="paragraph" w:customStyle="1" w:styleId="WW-Recuodecorpodetexto2">
    <w:name w:val="WW-Recuo de corpo de texto 2"/>
    <w:basedOn w:val="Normal"/>
    <w:rsid w:val="00BE3423"/>
    <w:pPr>
      <w:suppressAutoHyphens/>
      <w:ind w:left="420" w:hanging="420"/>
      <w:jc w:val="both"/>
    </w:pPr>
    <w:rPr>
      <w:rFonts w:ascii="Arial" w:eastAsia="Times New Roman" w:hAnsi="Arial"/>
      <w:szCs w:val="20"/>
    </w:rPr>
  </w:style>
  <w:style w:type="paragraph" w:styleId="Ttulo">
    <w:name w:val="Title"/>
    <w:basedOn w:val="Normal"/>
    <w:link w:val="TtuloChar"/>
    <w:qFormat/>
    <w:rsid w:val="00B64923"/>
    <w:pPr>
      <w:jc w:val="center"/>
    </w:pPr>
    <w:rPr>
      <w:rFonts w:eastAsia="Times New Roman"/>
      <w:b/>
      <w:szCs w:val="20"/>
    </w:rPr>
  </w:style>
  <w:style w:type="character" w:customStyle="1" w:styleId="TtuloChar">
    <w:name w:val="Título Char"/>
    <w:basedOn w:val="Fontepargpadro"/>
    <w:link w:val="Ttulo"/>
    <w:rsid w:val="00B6492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AD5E46"/>
  </w:style>
  <w:style w:type="character" w:styleId="Forte">
    <w:name w:val="Strong"/>
    <w:basedOn w:val="Fontepargpadro"/>
    <w:uiPriority w:val="22"/>
    <w:qFormat/>
    <w:rsid w:val="00DE0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1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1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4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5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140B45A7511142A5B0DF96FCFAC00B" ma:contentTypeVersion="13" ma:contentTypeDescription="Crie um novo documento." ma:contentTypeScope="" ma:versionID="2b85b4496904a7acafd2a46214bb439c">
  <xsd:schema xmlns:xsd="http://www.w3.org/2001/XMLSchema" xmlns:xs="http://www.w3.org/2001/XMLSchema" xmlns:p="http://schemas.microsoft.com/office/2006/metadata/properties" xmlns:ns3="db113394-da8f-4ee3-b1c1-4ea0bf449274" xmlns:ns4="b88ccb7e-6a39-41a5-8bfb-b2922c6347ba" targetNamespace="http://schemas.microsoft.com/office/2006/metadata/properties" ma:root="true" ma:fieldsID="f34079eff04514e99c8d3a873f9da36f" ns3:_="" ns4:_="">
    <xsd:import namespace="db113394-da8f-4ee3-b1c1-4ea0bf449274"/>
    <xsd:import namespace="b88ccb7e-6a39-41a5-8bfb-b2922c634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13394-da8f-4ee3-b1c1-4ea0bf449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cb7e-6a39-41a5-8bfb-b2922c634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3385-58A1-48FC-9A61-24A44D505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13394-da8f-4ee3-b1c1-4ea0bf449274"/>
    <ds:schemaRef ds:uri="b88ccb7e-6a39-41a5-8bfb-b2922c634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7CE64-E8B8-473C-9638-DE50286F3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229F5-B602-42B8-B479-A2F4354C148B}">
  <ds:schemaRefs>
    <ds:schemaRef ds:uri="http://schemas.microsoft.com/office/infopath/2007/PartnerControls"/>
    <ds:schemaRef ds:uri="db113394-da8f-4ee3-b1c1-4ea0bf449274"/>
    <ds:schemaRef ds:uri="http://schemas.microsoft.com/office/2006/metadata/properties"/>
    <ds:schemaRef ds:uri="b88ccb7e-6a39-41a5-8bfb-b2922c6347ba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8E9187-3ADF-4EC6-B051-377F319A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Marcus Vinicius de Oliveira Cruz</cp:lastModifiedBy>
  <cp:revision>2</cp:revision>
  <cp:lastPrinted>2020-10-13T12:35:00Z</cp:lastPrinted>
  <dcterms:created xsi:type="dcterms:W3CDTF">2021-04-26T21:53:00Z</dcterms:created>
  <dcterms:modified xsi:type="dcterms:W3CDTF">2021-04-26T21:53:00Z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0x010100BA140B45A7511142A5B0DF96FCFAC00B</vt:lpwstr>
  </property>
</Properties>
</file>